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9E816" w14:textId="0AA10DB6" w:rsidR="0044199E" w:rsidRDefault="00891A0A">
      <w:pPr>
        <w:pBdr>
          <w:bottom w:val="single" w:sz="6" w:space="0" w:color="FFFFFF"/>
        </w:pBdr>
        <w:spacing w:line="205" w:lineRule="atLeast"/>
        <w:jc w:val="center"/>
        <w:rPr>
          <w:sz w:val="20"/>
          <w:szCs w:val="20"/>
        </w:rPr>
      </w:pPr>
      <w:r>
        <w:rPr>
          <w:b/>
          <w:bCs/>
          <w:sz w:val="30"/>
          <w:szCs w:val="30"/>
        </w:rPr>
        <w:t>Sam Bayati</w:t>
      </w:r>
    </w:p>
    <w:p w14:paraId="7DA98F8C" w14:textId="77777777" w:rsidR="0044199E" w:rsidRDefault="00000000">
      <w:pPr>
        <w:pBdr>
          <w:bottom w:val="single" w:sz="6" w:space="0" w:color="FFFFFF"/>
        </w:pBdr>
        <w:spacing w:line="205" w:lineRule="atLeast"/>
        <w:jc w:val="center"/>
        <w:rPr>
          <w:sz w:val="20"/>
          <w:szCs w:val="20"/>
        </w:rPr>
      </w:pPr>
      <w:r>
        <w:rPr>
          <w:sz w:val="20"/>
          <w:szCs w:val="20"/>
        </w:rPr>
        <w:t>16314 Soaring Eagle Dr, Sugar Land, TX, 77498</w:t>
      </w:r>
    </w:p>
    <w:p w14:paraId="6CF4DBED" w14:textId="77777777" w:rsidR="0044199E" w:rsidRDefault="00000000">
      <w:pPr>
        <w:pBdr>
          <w:bottom w:val="single" w:sz="6" w:space="0" w:color="FFFFFF"/>
        </w:pBdr>
        <w:spacing w:line="205" w:lineRule="atLeast"/>
        <w:jc w:val="center"/>
        <w:rPr>
          <w:sz w:val="20"/>
          <w:szCs w:val="20"/>
        </w:rPr>
      </w:pPr>
      <w:r>
        <w:rPr>
          <w:sz w:val="20"/>
          <w:szCs w:val="20"/>
        </w:rPr>
        <w:t>(832) 807</w:t>
      </w:r>
      <w:r>
        <w:rPr>
          <w:sz w:val="20"/>
          <w:szCs w:val="20"/>
        </w:rPr>
        <w:noBreakHyphen/>
        <w:t>5118</w:t>
      </w:r>
    </w:p>
    <w:p w14:paraId="0E098249" w14:textId="77777777" w:rsidR="00E343A2" w:rsidRPr="00E85E30" w:rsidRDefault="00E343A2" w:rsidP="00E343A2">
      <w:pPr>
        <w:pBdr>
          <w:bottom w:val="single" w:sz="6" w:space="0" w:color="FFFFFF"/>
        </w:pBdr>
        <w:spacing w:line="205" w:lineRule="atLeast"/>
        <w:jc w:val="center"/>
        <w:rPr>
          <w:color w:val="0000FF"/>
          <w:sz w:val="20"/>
          <w:szCs w:val="20"/>
          <w:u w:val="single" w:color="0000FF"/>
        </w:rPr>
      </w:pPr>
      <w:r w:rsidRPr="00E85E30">
        <w:rPr>
          <w:color w:val="0000FF"/>
          <w:sz w:val="20"/>
          <w:szCs w:val="20"/>
          <w:u w:val="single" w:color="0000FF"/>
        </w:rPr>
        <w:t>linkedin.com/in/sam-bayati-053b23249/</w:t>
      </w:r>
    </w:p>
    <w:p w14:paraId="65480DD7" w14:textId="77777777" w:rsidR="0044199E" w:rsidRDefault="0044199E">
      <w:pPr>
        <w:pBdr>
          <w:bottom w:val="single" w:sz="6" w:space="0" w:color="FFFFFF"/>
        </w:pBdr>
        <w:spacing w:line="205" w:lineRule="atLeast"/>
        <w:jc w:val="center"/>
        <w:rPr>
          <w:sz w:val="20"/>
          <w:szCs w:val="20"/>
        </w:rPr>
      </w:pPr>
      <w:hyperlink r:id="rId5" w:history="1">
        <w:r>
          <w:rPr>
            <w:color w:val="0000FF"/>
            <w:sz w:val="20"/>
            <w:szCs w:val="20"/>
            <w:u w:val="single" w:color="0000FF"/>
          </w:rPr>
          <w:t>albayatii1@gator.uhd.edu</w:t>
        </w:r>
      </w:hyperlink>
    </w:p>
    <w:p w14:paraId="1847DA9B" w14:textId="77777777" w:rsidR="0044199E" w:rsidRDefault="0044199E">
      <w:pPr>
        <w:rPr>
          <w:sz w:val="20"/>
          <w:szCs w:val="20"/>
        </w:rPr>
      </w:pPr>
    </w:p>
    <w:p w14:paraId="179A3C8F" w14:textId="77777777" w:rsidR="0044199E" w:rsidRDefault="00000000">
      <w:pPr>
        <w:spacing w:line="205" w:lineRule="atLeast"/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>education</w:t>
      </w:r>
    </w:p>
    <w:p w14:paraId="13120209" w14:textId="77777777" w:rsidR="0044199E" w:rsidRDefault="00000000">
      <w:pPr>
        <w:spacing w:line="205" w:lineRule="atLeast"/>
        <w:rPr>
          <w:sz w:val="20"/>
          <w:szCs w:val="20"/>
        </w:rPr>
      </w:pPr>
      <w:r>
        <w:rPr>
          <w:rStyle w:val="fs13fw4undefined"/>
          <w:sz w:val="20"/>
          <w:szCs w:val="20"/>
        </w:rPr>
        <w:t>University of Houston-Downtown, Davies College of Business</w:t>
      </w:r>
      <w:r>
        <w:rPr>
          <w:rStyle w:val="fs13fw4undefinedtdn"/>
          <w:sz w:val="20"/>
          <w:szCs w:val="20"/>
        </w:rPr>
        <w:t xml:space="preserve">, </w:t>
      </w:r>
      <w:r>
        <w:rPr>
          <w:rStyle w:val="fs13fw4undefined"/>
          <w:sz w:val="20"/>
          <w:szCs w:val="20"/>
        </w:rPr>
        <w:t>Houston, TX</w:t>
      </w:r>
    </w:p>
    <w:p w14:paraId="34E4BCB5" w14:textId="10CF2EFF" w:rsidR="0044199E" w:rsidRDefault="00000000">
      <w:pPr>
        <w:spacing w:line="205" w:lineRule="atLeast"/>
        <w:rPr>
          <w:sz w:val="20"/>
          <w:szCs w:val="20"/>
        </w:rPr>
      </w:pPr>
      <w:r>
        <w:rPr>
          <w:rStyle w:val="fs13fw6undefined"/>
          <w:b/>
          <w:bCs/>
          <w:sz w:val="20"/>
          <w:szCs w:val="20"/>
        </w:rPr>
        <w:t xml:space="preserve">Bachelor of </w:t>
      </w:r>
      <w:r w:rsidR="00343B8B">
        <w:rPr>
          <w:rStyle w:val="fs13fw6undefined"/>
          <w:b/>
          <w:bCs/>
          <w:sz w:val="20"/>
          <w:szCs w:val="20"/>
        </w:rPr>
        <w:t>Management Information System</w:t>
      </w:r>
      <w:r w:rsidR="00343B8B">
        <w:rPr>
          <w:rStyle w:val="fs13fw6undefined"/>
          <w:b/>
          <w:bCs/>
          <w:sz w:val="20"/>
          <w:szCs w:val="20"/>
        </w:rPr>
        <w:t>s</w:t>
      </w:r>
      <w:r>
        <w:rPr>
          <w:rStyle w:val="fs13fw6undefinedtdn"/>
          <w:b/>
          <w:bCs/>
          <w:sz w:val="20"/>
          <w:szCs w:val="20"/>
        </w:rPr>
        <w:t>,</w:t>
      </w:r>
      <w:r>
        <w:rPr>
          <w:rStyle w:val="fs13fw6tacundefinedtdn"/>
          <w:b/>
          <w:bCs/>
          <w:sz w:val="20"/>
          <w:szCs w:val="20"/>
        </w:rPr>
        <w:t xml:space="preserve"> </w:t>
      </w:r>
      <w:r>
        <w:rPr>
          <w:rStyle w:val="fs13fw6tacundefined"/>
          <w:b/>
          <w:bCs/>
          <w:sz w:val="20"/>
          <w:szCs w:val="20"/>
        </w:rPr>
        <w:t>May 2026</w:t>
      </w:r>
    </w:p>
    <w:p w14:paraId="46283063" w14:textId="77777777" w:rsidR="0044199E" w:rsidRDefault="00000000">
      <w:pPr>
        <w:numPr>
          <w:ilvl w:val="0"/>
          <w:numId w:val="1"/>
        </w:numPr>
        <w:spacing w:line="205" w:lineRule="atLeast"/>
        <w:ind w:left="375" w:hanging="385"/>
        <w:rPr>
          <w:sz w:val="20"/>
          <w:szCs w:val="20"/>
        </w:rPr>
      </w:pPr>
      <w:r>
        <w:rPr>
          <w:sz w:val="20"/>
          <w:szCs w:val="20"/>
        </w:rPr>
        <w:t>GPA: 4.0</w:t>
      </w:r>
    </w:p>
    <w:p w14:paraId="0ED52E7E" w14:textId="77777777" w:rsidR="0044199E" w:rsidRDefault="00000000">
      <w:pPr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23655A29" w14:textId="77777777" w:rsidR="0044199E" w:rsidRDefault="00000000">
      <w:pPr>
        <w:spacing w:line="205" w:lineRule="atLeast"/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>experience</w:t>
      </w:r>
    </w:p>
    <w:p w14:paraId="0240AE31" w14:textId="77777777" w:rsidR="0044199E" w:rsidRDefault="00000000">
      <w:pPr>
        <w:tabs>
          <w:tab w:val="right" w:pos="10800"/>
        </w:tabs>
        <w:spacing w:line="205" w:lineRule="atLeast"/>
        <w:rPr>
          <w:rStyle w:val="fs15fw6text-left"/>
          <w:b/>
          <w:bCs/>
          <w:sz w:val="20"/>
          <w:szCs w:val="20"/>
        </w:rPr>
      </w:pPr>
      <w:r>
        <w:rPr>
          <w:rStyle w:val="fs13fw4fsioverflow-hidden"/>
          <w:i/>
          <w:iCs/>
          <w:sz w:val="20"/>
          <w:szCs w:val="20"/>
        </w:rPr>
        <w:t>IT/Business Development Management</w:t>
      </w:r>
      <w:r>
        <w:rPr>
          <w:rStyle w:val="fs15fw6text-left"/>
          <w:b/>
          <w:bCs/>
          <w:i/>
          <w:iCs/>
          <w:sz w:val="20"/>
          <w:szCs w:val="20"/>
        </w:rPr>
        <w:tab/>
      </w:r>
      <w:r>
        <w:rPr>
          <w:rStyle w:val="fs15fw6text-leftoverflow-hidden"/>
          <w:b/>
          <w:bCs/>
          <w:sz w:val="20"/>
          <w:szCs w:val="20"/>
        </w:rPr>
        <w:t>January 2023 - Present</w:t>
      </w:r>
    </w:p>
    <w:p w14:paraId="0667325F" w14:textId="77777777" w:rsidR="0044199E" w:rsidRDefault="00000000">
      <w:pPr>
        <w:spacing w:line="205" w:lineRule="atLeast"/>
        <w:rPr>
          <w:sz w:val="20"/>
          <w:szCs w:val="20"/>
        </w:rPr>
      </w:pPr>
      <w:r>
        <w:rPr>
          <w:rStyle w:val="fs13fw4undefined"/>
          <w:sz w:val="20"/>
          <w:szCs w:val="20"/>
        </w:rPr>
        <w:t>Royal Carriages Limousine &amp; Charters</w:t>
      </w:r>
      <w:r>
        <w:rPr>
          <w:rStyle w:val="fs13fw4undefinedtdn"/>
          <w:sz w:val="20"/>
          <w:szCs w:val="20"/>
        </w:rPr>
        <w:t xml:space="preserve">, </w:t>
      </w:r>
      <w:r>
        <w:rPr>
          <w:rStyle w:val="fs13fw4undefined"/>
          <w:sz w:val="20"/>
          <w:szCs w:val="20"/>
        </w:rPr>
        <w:t>Houston, TX</w:t>
      </w:r>
    </w:p>
    <w:p w14:paraId="40040C34" w14:textId="77777777" w:rsidR="0044199E" w:rsidRDefault="00000000">
      <w:pPr>
        <w:numPr>
          <w:ilvl w:val="0"/>
          <w:numId w:val="2"/>
        </w:numPr>
        <w:spacing w:line="205" w:lineRule="atLeast"/>
        <w:ind w:left="375" w:hanging="385"/>
        <w:rPr>
          <w:sz w:val="20"/>
          <w:szCs w:val="20"/>
        </w:rPr>
      </w:pPr>
      <w:r>
        <w:rPr>
          <w:sz w:val="20"/>
          <w:szCs w:val="20"/>
        </w:rPr>
        <w:t>Integrated technology and new marketing strategies, increasing customer acquisition by 20%</w:t>
      </w:r>
    </w:p>
    <w:p w14:paraId="7654FF5E" w14:textId="77777777" w:rsidR="0044199E" w:rsidRDefault="00000000">
      <w:pPr>
        <w:numPr>
          <w:ilvl w:val="0"/>
          <w:numId w:val="2"/>
        </w:numPr>
        <w:spacing w:line="205" w:lineRule="atLeast"/>
        <w:ind w:left="375" w:hanging="385"/>
        <w:rPr>
          <w:sz w:val="20"/>
          <w:szCs w:val="20"/>
        </w:rPr>
      </w:pPr>
      <w:r>
        <w:rPr>
          <w:sz w:val="20"/>
          <w:szCs w:val="20"/>
        </w:rPr>
        <w:t>Diagnosed and resolved software and hardware issues, decreasing user downtime by 30%</w:t>
      </w:r>
    </w:p>
    <w:p w14:paraId="35D5BDEC" w14:textId="77777777" w:rsidR="0044199E" w:rsidRDefault="00000000">
      <w:pPr>
        <w:numPr>
          <w:ilvl w:val="0"/>
          <w:numId w:val="2"/>
        </w:numPr>
        <w:spacing w:line="205" w:lineRule="atLeast"/>
        <w:ind w:left="375" w:hanging="385"/>
        <w:rPr>
          <w:sz w:val="20"/>
          <w:szCs w:val="20"/>
        </w:rPr>
      </w:pPr>
      <w:r>
        <w:rPr>
          <w:sz w:val="20"/>
          <w:szCs w:val="20"/>
        </w:rPr>
        <w:t>Developed and executed digital marketing campaigns, boosting website traffic by 40%</w:t>
      </w:r>
    </w:p>
    <w:p w14:paraId="63E3DB7A" w14:textId="77777777" w:rsidR="0044199E" w:rsidRDefault="00000000">
      <w:pPr>
        <w:numPr>
          <w:ilvl w:val="0"/>
          <w:numId w:val="2"/>
        </w:numPr>
        <w:spacing w:line="205" w:lineRule="atLeast"/>
        <w:ind w:left="375" w:hanging="385"/>
        <w:rPr>
          <w:sz w:val="20"/>
          <w:szCs w:val="20"/>
        </w:rPr>
      </w:pPr>
      <w:r>
        <w:rPr>
          <w:sz w:val="20"/>
          <w:szCs w:val="20"/>
        </w:rPr>
        <w:t>Implemented and tested software applications and upgrades for seamless integration</w:t>
      </w:r>
    </w:p>
    <w:p w14:paraId="3767C1DF" w14:textId="77777777" w:rsidR="0044199E" w:rsidRDefault="00000000">
      <w:pPr>
        <w:numPr>
          <w:ilvl w:val="0"/>
          <w:numId w:val="2"/>
        </w:numPr>
        <w:spacing w:line="205" w:lineRule="atLeast"/>
        <w:ind w:left="375" w:hanging="385"/>
        <w:rPr>
          <w:sz w:val="20"/>
          <w:szCs w:val="20"/>
        </w:rPr>
      </w:pPr>
      <w:r>
        <w:rPr>
          <w:sz w:val="20"/>
          <w:szCs w:val="20"/>
        </w:rPr>
        <w:t>Executed system upgrades and software implementations to revise efficiency</w:t>
      </w:r>
    </w:p>
    <w:p w14:paraId="228546BB" w14:textId="77777777" w:rsidR="0044199E" w:rsidRDefault="00000000">
      <w:pPr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6DF728AE" w14:textId="77777777" w:rsidR="0044199E" w:rsidRDefault="00000000">
      <w:pPr>
        <w:tabs>
          <w:tab w:val="right" w:pos="10800"/>
        </w:tabs>
        <w:spacing w:line="205" w:lineRule="atLeast"/>
        <w:rPr>
          <w:rStyle w:val="fs15fw6text-left"/>
          <w:b/>
          <w:bCs/>
          <w:sz w:val="20"/>
          <w:szCs w:val="20"/>
        </w:rPr>
      </w:pPr>
      <w:r>
        <w:rPr>
          <w:rStyle w:val="fs13fw4fsioverflow-hidden"/>
          <w:i/>
          <w:iCs/>
          <w:sz w:val="20"/>
          <w:szCs w:val="20"/>
        </w:rPr>
        <w:t>Founder/UX Designer</w:t>
      </w:r>
      <w:r>
        <w:rPr>
          <w:rStyle w:val="fs15fw6text-left"/>
          <w:b/>
          <w:bCs/>
          <w:i/>
          <w:iCs/>
          <w:sz w:val="20"/>
          <w:szCs w:val="20"/>
        </w:rPr>
        <w:tab/>
      </w:r>
      <w:r>
        <w:rPr>
          <w:rStyle w:val="fs15fw6text-leftoverflow-hidden"/>
          <w:b/>
          <w:bCs/>
          <w:sz w:val="20"/>
          <w:szCs w:val="20"/>
        </w:rPr>
        <w:t>November 2022 - November 2024</w:t>
      </w:r>
    </w:p>
    <w:p w14:paraId="3DE0969E" w14:textId="77777777" w:rsidR="0044199E" w:rsidRDefault="00000000">
      <w:pPr>
        <w:spacing w:line="205" w:lineRule="atLeast"/>
        <w:rPr>
          <w:sz w:val="20"/>
          <w:szCs w:val="20"/>
        </w:rPr>
      </w:pPr>
      <w:r>
        <w:rPr>
          <w:rStyle w:val="fs13fw4undefined"/>
          <w:sz w:val="20"/>
          <w:szCs w:val="20"/>
        </w:rPr>
        <w:t>Triscape Studio</w:t>
      </w:r>
      <w:r>
        <w:rPr>
          <w:rStyle w:val="fs13fw4undefinedtdn"/>
          <w:sz w:val="20"/>
          <w:szCs w:val="20"/>
        </w:rPr>
        <w:t xml:space="preserve">, </w:t>
      </w:r>
      <w:r>
        <w:rPr>
          <w:rStyle w:val="fs13fw4undefined"/>
          <w:sz w:val="20"/>
          <w:szCs w:val="20"/>
        </w:rPr>
        <w:t>Houston, TX</w:t>
      </w:r>
    </w:p>
    <w:p w14:paraId="6BFF0B87" w14:textId="77777777" w:rsidR="0044199E" w:rsidRDefault="00000000">
      <w:pPr>
        <w:numPr>
          <w:ilvl w:val="0"/>
          <w:numId w:val="3"/>
        </w:numPr>
        <w:spacing w:line="205" w:lineRule="atLeast"/>
        <w:ind w:left="375" w:hanging="385"/>
        <w:rPr>
          <w:sz w:val="20"/>
          <w:szCs w:val="20"/>
        </w:rPr>
      </w:pPr>
      <w:r>
        <w:rPr>
          <w:sz w:val="20"/>
          <w:szCs w:val="20"/>
        </w:rPr>
        <w:t>Improved user experience with intuitive and responsive designs, boosting client engagement by 30%</w:t>
      </w:r>
    </w:p>
    <w:p w14:paraId="326A3BF8" w14:textId="77777777" w:rsidR="0044199E" w:rsidRDefault="00000000">
      <w:pPr>
        <w:numPr>
          <w:ilvl w:val="0"/>
          <w:numId w:val="3"/>
        </w:numPr>
        <w:spacing w:line="205" w:lineRule="atLeast"/>
        <w:ind w:left="375" w:hanging="385"/>
        <w:rPr>
          <w:sz w:val="20"/>
          <w:szCs w:val="20"/>
        </w:rPr>
      </w:pPr>
      <w:r>
        <w:rPr>
          <w:sz w:val="20"/>
          <w:szCs w:val="20"/>
        </w:rPr>
        <w:t>Designed and created websites, logos, videos, and artwork, achieving a 95% client satisfaction rate</w:t>
      </w:r>
    </w:p>
    <w:p w14:paraId="308B71BC" w14:textId="77777777" w:rsidR="0044199E" w:rsidRDefault="00000000">
      <w:pPr>
        <w:numPr>
          <w:ilvl w:val="0"/>
          <w:numId w:val="3"/>
        </w:numPr>
        <w:spacing w:line="205" w:lineRule="atLeast"/>
        <w:ind w:left="375" w:hanging="385"/>
        <w:rPr>
          <w:sz w:val="20"/>
          <w:szCs w:val="20"/>
        </w:rPr>
      </w:pPr>
      <w:r>
        <w:rPr>
          <w:sz w:val="20"/>
          <w:szCs w:val="20"/>
        </w:rPr>
        <w:t>Revamped project completion rates by 20% by implementing a client feedback system</w:t>
      </w:r>
    </w:p>
    <w:p w14:paraId="70970E90" w14:textId="77777777" w:rsidR="0044199E" w:rsidRDefault="00000000">
      <w:pPr>
        <w:numPr>
          <w:ilvl w:val="0"/>
          <w:numId w:val="3"/>
        </w:numPr>
        <w:spacing w:line="205" w:lineRule="atLeast"/>
        <w:ind w:left="375" w:hanging="385"/>
        <w:rPr>
          <w:sz w:val="20"/>
          <w:szCs w:val="20"/>
        </w:rPr>
      </w:pPr>
      <w:r>
        <w:rPr>
          <w:sz w:val="20"/>
          <w:szCs w:val="20"/>
        </w:rPr>
        <w:t>Formulated websites, logos, and videos, achieving a 95% client satisfaction rate</w:t>
      </w:r>
    </w:p>
    <w:p w14:paraId="6E169F46" w14:textId="77777777" w:rsidR="0044199E" w:rsidRDefault="00000000">
      <w:pPr>
        <w:numPr>
          <w:ilvl w:val="0"/>
          <w:numId w:val="3"/>
        </w:numPr>
        <w:spacing w:line="205" w:lineRule="atLeast"/>
        <w:ind w:left="375" w:hanging="385"/>
        <w:rPr>
          <w:sz w:val="20"/>
          <w:szCs w:val="20"/>
        </w:rPr>
      </w:pPr>
      <w:r>
        <w:rPr>
          <w:sz w:val="20"/>
          <w:szCs w:val="20"/>
        </w:rPr>
        <w:t>Guided a team of 10 freelancers, improving productivity and project output</w:t>
      </w:r>
    </w:p>
    <w:p w14:paraId="74E92F19" w14:textId="77777777" w:rsidR="0044199E" w:rsidRDefault="00000000">
      <w:pPr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30C0B6DD" w14:textId="77777777" w:rsidR="0044199E" w:rsidRDefault="00000000">
      <w:pPr>
        <w:tabs>
          <w:tab w:val="right" w:pos="10800"/>
        </w:tabs>
        <w:spacing w:line="205" w:lineRule="atLeast"/>
        <w:rPr>
          <w:rStyle w:val="fs15fw6text-left"/>
          <w:b/>
          <w:bCs/>
          <w:sz w:val="20"/>
          <w:szCs w:val="20"/>
        </w:rPr>
      </w:pPr>
      <w:r>
        <w:rPr>
          <w:rStyle w:val="fs13fw4fsioverflow-hidden"/>
          <w:i/>
          <w:iCs/>
          <w:sz w:val="20"/>
          <w:szCs w:val="20"/>
        </w:rPr>
        <w:t>Desktop Technician</w:t>
      </w:r>
      <w:r>
        <w:rPr>
          <w:rStyle w:val="fs15fw6text-left"/>
          <w:b/>
          <w:bCs/>
          <w:i/>
          <w:iCs/>
          <w:sz w:val="20"/>
          <w:szCs w:val="20"/>
        </w:rPr>
        <w:tab/>
      </w:r>
      <w:r>
        <w:rPr>
          <w:rStyle w:val="fs15fw6text-leftoverflow-hidden"/>
          <w:b/>
          <w:bCs/>
          <w:sz w:val="20"/>
          <w:szCs w:val="20"/>
        </w:rPr>
        <w:t>September 2020 - January 2023</w:t>
      </w:r>
    </w:p>
    <w:p w14:paraId="6C33FB99" w14:textId="77777777" w:rsidR="0044199E" w:rsidRDefault="00000000">
      <w:pPr>
        <w:spacing w:line="205" w:lineRule="atLeast"/>
        <w:rPr>
          <w:sz w:val="20"/>
          <w:szCs w:val="20"/>
        </w:rPr>
      </w:pPr>
      <w:r>
        <w:rPr>
          <w:rStyle w:val="fs13fw4undefined"/>
          <w:sz w:val="20"/>
          <w:szCs w:val="20"/>
        </w:rPr>
        <w:t>Karkhi Group</w:t>
      </w:r>
      <w:r>
        <w:rPr>
          <w:rStyle w:val="fs13fw4undefinedtdn"/>
          <w:sz w:val="20"/>
          <w:szCs w:val="20"/>
        </w:rPr>
        <w:t xml:space="preserve">, </w:t>
      </w:r>
      <w:r>
        <w:rPr>
          <w:rStyle w:val="fs13fw4undefined"/>
          <w:sz w:val="20"/>
          <w:szCs w:val="20"/>
        </w:rPr>
        <w:t>Houston, TX</w:t>
      </w:r>
    </w:p>
    <w:p w14:paraId="21480915" w14:textId="655CA5A2" w:rsidR="0044199E" w:rsidRDefault="00000000">
      <w:pPr>
        <w:numPr>
          <w:ilvl w:val="0"/>
          <w:numId w:val="4"/>
        </w:numPr>
        <w:spacing w:line="205" w:lineRule="atLeast"/>
        <w:ind w:left="375" w:hanging="385"/>
        <w:rPr>
          <w:sz w:val="20"/>
          <w:szCs w:val="20"/>
        </w:rPr>
      </w:pPr>
      <w:r>
        <w:rPr>
          <w:sz w:val="20"/>
          <w:szCs w:val="20"/>
        </w:rPr>
        <w:t>Monitored network performance and troublesh</w:t>
      </w:r>
      <w:r w:rsidR="00D32310">
        <w:rPr>
          <w:sz w:val="20"/>
          <w:szCs w:val="20"/>
        </w:rPr>
        <w:t>o</w:t>
      </w:r>
      <w:r>
        <w:rPr>
          <w:sz w:val="20"/>
          <w:szCs w:val="20"/>
        </w:rPr>
        <w:t>ot connectivity issues to ensure smooth operations</w:t>
      </w:r>
    </w:p>
    <w:p w14:paraId="63911EB4" w14:textId="77777777" w:rsidR="0044199E" w:rsidRDefault="00000000">
      <w:pPr>
        <w:numPr>
          <w:ilvl w:val="0"/>
          <w:numId w:val="4"/>
        </w:numPr>
        <w:spacing w:line="205" w:lineRule="atLeast"/>
        <w:ind w:left="375" w:hanging="385"/>
        <w:rPr>
          <w:sz w:val="20"/>
          <w:szCs w:val="20"/>
        </w:rPr>
      </w:pPr>
      <w:r>
        <w:rPr>
          <w:sz w:val="20"/>
          <w:szCs w:val="20"/>
        </w:rPr>
        <w:t>Cooperated in data management, supporting efficient storage, organization, and retrieval processes</w:t>
      </w:r>
    </w:p>
    <w:p w14:paraId="5153C272" w14:textId="77777777" w:rsidR="0044199E" w:rsidRDefault="00000000">
      <w:pPr>
        <w:numPr>
          <w:ilvl w:val="0"/>
          <w:numId w:val="4"/>
        </w:numPr>
        <w:spacing w:line="205" w:lineRule="atLeast"/>
        <w:ind w:left="375" w:hanging="385"/>
        <w:rPr>
          <w:sz w:val="20"/>
          <w:szCs w:val="20"/>
        </w:rPr>
      </w:pPr>
      <w:r>
        <w:rPr>
          <w:sz w:val="20"/>
          <w:szCs w:val="20"/>
        </w:rPr>
        <w:t>Conducted training sessions, reducing onboarding time by 20% and increasing satisfaction by 10%</w:t>
      </w:r>
    </w:p>
    <w:p w14:paraId="15576E34" w14:textId="77777777" w:rsidR="0044199E" w:rsidRDefault="00000000">
      <w:pPr>
        <w:numPr>
          <w:ilvl w:val="0"/>
          <w:numId w:val="4"/>
        </w:numPr>
        <w:spacing w:line="205" w:lineRule="atLeast"/>
        <w:ind w:left="375" w:hanging="385"/>
        <w:rPr>
          <w:sz w:val="20"/>
          <w:szCs w:val="20"/>
        </w:rPr>
      </w:pPr>
      <w:r>
        <w:rPr>
          <w:sz w:val="20"/>
          <w:szCs w:val="20"/>
        </w:rPr>
        <w:t>Innovated long-term IT strategies, integrating new technologies and aligning with business goal</w:t>
      </w:r>
    </w:p>
    <w:p w14:paraId="562B6BC0" w14:textId="77777777" w:rsidR="0044199E" w:rsidRDefault="00000000">
      <w:pPr>
        <w:numPr>
          <w:ilvl w:val="0"/>
          <w:numId w:val="4"/>
        </w:numPr>
        <w:spacing w:line="205" w:lineRule="atLeast"/>
        <w:ind w:left="375" w:hanging="385"/>
        <w:rPr>
          <w:sz w:val="20"/>
          <w:szCs w:val="20"/>
        </w:rPr>
      </w:pPr>
      <w:r>
        <w:rPr>
          <w:sz w:val="20"/>
          <w:szCs w:val="20"/>
        </w:rPr>
        <w:t>Collaborated in IT projects to support technology integration and improvements</w:t>
      </w:r>
    </w:p>
    <w:p w14:paraId="5AD17AB1" w14:textId="77777777" w:rsidR="0044199E" w:rsidRDefault="00000000">
      <w:pPr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315CBF41" w14:textId="77777777" w:rsidR="0044199E" w:rsidRDefault="00000000">
      <w:pPr>
        <w:spacing w:line="205" w:lineRule="atLeast"/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>organizations</w:t>
      </w:r>
    </w:p>
    <w:p w14:paraId="4E21EA1E" w14:textId="77777777" w:rsidR="0044199E" w:rsidRDefault="00000000">
      <w:pPr>
        <w:spacing w:line="205" w:lineRule="atLeast"/>
        <w:rPr>
          <w:sz w:val="20"/>
          <w:szCs w:val="20"/>
        </w:rPr>
      </w:pPr>
      <w:r>
        <w:rPr>
          <w:rStyle w:val="fs13fw4undefined"/>
          <w:sz w:val="20"/>
          <w:szCs w:val="20"/>
        </w:rPr>
        <w:t>Iraqi American Health &amp; Cancer Foundation</w:t>
      </w:r>
      <w:r>
        <w:rPr>
          <w:rStyle w:val="fs13fw4undefinedtdn"/>
          <w:sz w:val="20"/>
          <w:szCs w:val="20"/>
        </w:rPr>
        <w:t>,</w:t>
      </w:r>
      <w:r>
        <w:rPr>
          <w:rStyle w:val="fs13fw4fsiundefinedtdn"/>
          <w:i/>
          <w:iCs/>
          <w:sz w:val="20"/>
          <w:szCs w:val="20"/>
        </w:rPr>
        <w:t xml:space="preserve"> </w:t>
      </w:r>
      <w:r>
        <w:rPr>
          <w:rStyle w:val="fs13fw4fsiundefined"/>
          <w:i/>
          <w:iCs/>
          <w:sz w:val="20"/>
          <w:szCs w:val="20"/>
        </w:rPr>
        <w:t>President of IT</w:t>
      </w:r>
      <w:r>
        <w:rPr>
          <w:rStyle w:val="fs13fw4fsiundefinedtdn"/>
          <w:i/>
          <w:iCs/>
          <w:sz w:val="20"/>
          <w:szCs w:val="20"/>
        </w:rPr>
        <w:t>,</w:t>
      </w:r>
      <w:r>
        <w:rPr>
          <w:rStyle w:val="fs13fw4tacundefinedtdn"/>
          <w:sz w:val="20"/>
          <w:szCs w:val="20"/>
        </w:rPr>
        <w:t xml:space="preserve"> </w:t>
      </w:r>
      <w:r>
        <w:rPr>
          <w:rStyle w:val="fs13fw4tacundefined"/>
          <w:sz w:val="20"/>
          <w:szCs w:val="20"/>
        </w:rPr>
        <w:t>June 2023 - Present</w:t>
      </w:r>
    </w:p>
    <w:p w14:paraId="061F6202" w14:textId="77777777" w:rsidR="0044199E" w:rsidRDefault="00000000">
      <w:pPr>
        <w:numPr>
          <w:ilvl w:val="0"/>
          <w:numId w:val="5"/>
        </w:numPr>
        <w:spacing w:line="205" w:lineRule="atLeast"/>
        <w:ind w:left="375" w:hanging="385"/>
        <w:rPr>
          <w:sz w:val="20"/>
          <w:szCs w:val="20"/>
        </w:rPr>
      </w:pPr>
      <w:r>
        <w:rPr>
          <w:sz w:val="20"/>
          <w:szCs w:val="20"/>
        </w:rPr>
        <w:t>Implemented cybersecurity measures and cloud solutions to safeguard data</w:t>
      </w:r>
    </w:p>
    <w:p w14:paraId="7CFFA9C9" w14:textId="77777777" w:rsidR="0044199E" w:rsidRDefault="00000000">
      <w:pPr>
        <w:numPr>
          <w:ilvl w:val="0"/>
          <w:numId w:val="5"/>
        </w:numPr>
        <w:spacing w:line="205" w:lineRule="atLeast"/>
        <w:ind w:left="375" w:hanging="385"/>
        <w:rPr>
          <w:sz w:val="20"/>
          <w:szCs w:val="20"/>
        </w:rPr>
      </w:pPr>
      <w:r>
        <w:rPr>
          <w:sz w:val="20"/>
          <w:szCs w:val="20"/>
        </w:rPr>
        <w:t>Built IA-HCF.ORG to connect doctors globally for health &amp; cancer research</w:t>
      </w:r>
    </w:p>
    <w:p w14:paraId="772173A9" w14:textId="77777777" w:rsidR="0044199E" w:rsidRDefault="00000000">
      <w:pPr>
        <w:numPr>
          <w:ilvl w:val="0"/>
          <w:numId w:val="5"/>
        </w:numPr>
        <w:spacing w:line="205" w:lineRule="atLeast"/>
        <w:ind w:left="375" w:hanging="385"/>
        <w:rPr>
          <w:sz w:val="20"/>
          <w:szCs w:val="20"/>
        </w:rPr>
      </w:pPr>
      <w:r>
        <w:rPr>
          <w:sz w:val="20"/>
          <w:szCs w:val="20"/>
        </w:rPr>
        <w:t>Led tech projects and coordinated vendor efforts for seamless operations</w:t>
      </w:r>
    </w:p>
    <w:p w14:paraId="595F0D1C" w14:textId="77777777" w:rsidR="0044199E" w:rsidRDefault="00000000">
      <w:pPr>
        <w:numPr>
          <w:ilvl w:val="0"/>
          <w:numId w:val="5"/>
        </w:numPr>
        <w:spacing w:line="205" w:lineRule="atLeast"/>
        <w:ind w:left="375" w:hanging="385"/>
        <w:rPr>
          <w:sz w:val="20"/>
          <w:szCs w:val="20"/>
        </w:rPr>
      </w:pPr>
      <w:r>
        <w:rPr>
          <w:sz w:val="20"/>
          <w:szCs w:val="20"/>
        </w:rPr>
        <w:t>Trained staff on new technologies, enhancing ability to utilize IT systems</w:t>
      </w:r>
    </w:p>
    <w:p w14:paraId="2E86C89C" w14:textId="77777777" w:rsidR="0044199E" w:rsidRDefault="00000000">
      <w:pPr>
        <w:numPr>
          <w:ilvl w:val="0"/>
          <w:numId w:val="5"/>
        </w:numPr>
        <w:spacing w:line="205" w:lineRule="atLeast"/>
        <w:ind w:left="375" w:hanging="385"/>
        <w:rPr>
          <w:sz w:val="20"/>
          <w:szCs w:val="20"/>
        </w:rPr>
      </w:pPr>
      <w:r>
        <w:rPr>
          <w:sz w:val="20"/>
          <w:szCs w:val="20"/>
        </w:rPr>
        <w:t>Managed IT solutions to streamline workflows and overhaul efficiency</w:t>
      </w:r>
    </w:p>
    <w:p w14:paraId="03CACF8F" w14:textId="77777777" w:rsidR="0044199E" w:rsidRDefault="00000000">
      <w:pPr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16894DFC" w14:textId="77777777" w:rsidR="0044199E" w:rsidRDefault="00000000">
      <w:pPr>
        <w:spacing w:line="205" w:lineRule="atLeast"/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>projects</w:t>
      </w:r>
    </w:p>
    <w:p w14:paraId="2C817665" w14:textId="77777777" w:rsidR="0044199E" w:rsidRDefault="00000000">
      <w:pPr>
        <w:spacing w:line="205" w:lineRule="atLeast"/>
        <w:rPr>
          <w:sz w:val="20"/>
          <w:szCs w:val="20"/>
        </w:rPr>
      </w:pPr>
      <w:r>
        <w:rPr>
          <w:rStyle w:val="fs13fw4fsiundefined"/>
          <w:i/>
          <w:iCs/>
          <w:sz w:val="20"/>
          <w:szCs w:val="20"/>
        </w:rPr>
        <w:t>Technical Lead</w:t>
      </w:r>
      <w:r>
        <w:rPr>
          <w:rStyle w:val="fs13fw4fsiundefinedtdn"/>
          <w:i/>
          <w:iCs/>
          <w:sz w:val="20"/>
          <w:szCs w:val="20"/>
        </w:rPr>
        <w:t>,</w:t>
      </w:r>
      <w:r>
        <w:rPr>
          <w:rStyle w:val="fs13fw4tacundefinedtdn"/>
          <w:sz w:val="20"/>
          <w:szCs w:val="20"/>
        </w:rPr>
        <w:t xml:space="preserve"> </w:t>
      </w:r>
      <w:r>
        <w:rPr>
          <w:rStyle w:val="fs13fw4tacundefined"/>
          <w:sz w:val="20"/>
          <w:szCs w:val="20"/>
        </w:rPr>
        <w:t>October 2024 - Present</w:t>
      </w:r>
    </w:p>
    <w:p w14:paraId="7DA7BCDB" w14:textId="77777777" w:rsidR="0044199E" w:rsidRDefault="00000000">
      <w:pPr>
        <w:spacing w:line="205" w:lineRule="atLeast"/>
        <w:rPr>
          <w:sz w:val="20"/>
          <w:szCs w:val="20"/>
        </w:rPr>
      </w:pPr>
      <w:r>
        <w:rPr>
          <w:rStyle w:val="fs13fw4undefined"/>
          <w:sz w:val="20"/>
          <w:szCs w:val="20"/>
        </w:rPr>
        <w:t>DriveWise, SAAS Project</w:t>
      </w:r>
      <w:r>
        <w:rPr>
          <w:rStyle w:val="fs13fw4undefinedtdn"/>
          <w:sz w:val="20"/>
          <w:szCs w:val="20"/>
        </w:rPr>
        <w:t xml:space="preserve">, </w:t>
      </w:r>
      <w:r>
        <w:rPr>
          <w:rStyle w:val="fs13fw4undefined"/>
          <w:sz w:val="20"/>
          <w:szCs w:val="20"/>
        </w:rPr>
        <w:t>Houston, TX</w:t>
      </w:r>
    </w:p>
    <w:p w14:paraId="2705184B" w14:textId="77777777" w:rsidR="0044199E" w:rsidRDefault="00000000">
      <w:pPr>
        <w:numPr>
          <w:ilvl w:val="0"/>
          <w:numId w:val="6"/>
        </w:numPr>
        <w:spacing w:line="205" w:lineRule="atLeast"/>
        <w:ind w:left="375" w:hanging="385"/>
        <w:rPr>
          <w:sz w:val="20"/>
          <w:szCs w:val="20"/>
        </w:rPr>
      </w:pPr>
      <w:r>
        <w:rPr>
          <w:sz w:val="20"/>
          <w:szCs w:val="20"/>
        </w:rPr>
        <w:t>Managed project timelines and milestones, ensuring consistent progress throughout a 3-month cycle</w:t>
      </w:r>
    </w:p>
    <w:p w14:paraId="0981BD1B" w14:textId="77777777" w:rsidR="0044199E" w:rsidRDefault="00000000">
      <w:pPr>
        <w:numPr>
          <w:ilvl w:val="0"/>
          <w:numId w:val="6"/>
        </w:numPr>
        <w:spacing w:line="205" w:lineRule="atLeast"/>
        <w:ind w:left="375" w:hanging="385"/>
        <w:rPr>
          <w:sz w:val="20"/>
          <w:szCs w:val="20"/>
        </w:rPr>
      </w:pPr>
      <w:r>
        <w:rPr>
          <w:sz w:val="20"/>
          <w:szCs w:val="20"/>
        </w:rPr>
        <w:t>Designed CRM integration and inventory features to reduce dealership admin workload by 30%</w:t>
      </w:r>
    </w:p>
    <w:p w14:paraId="51406FB4" w14:textId="77777777" w:rsidR="0044199E" w:rsidRDefault="00000000">
      <w:pPr>
        <w:numPr>
          <w:ilvl w:val="0"/>
          <w:numId w:val="6"/>
        </w:numPr>
        <w:spacing w:line="205" w:lineRule="atLeast"/>
        <w:ind w:left="375" w:hanging="385"/>
        <w:rPr>
          <w:sz w:val="20"/>
          <w:szCs w:val="20"/>
        </w:rPr>
      </w:pPr>
      <w:r>
        <w:rPr>
          <w:sz w:val="20"/>
          <w:szCs w:val="20"/>
        </w:rPr>
        <w:t>Led a 10-member team across 4 universities to build a SaaS platform using Figma and Agile</w:t>
      </w:r>
    </w:p>
    <w:p w14:paraId="300A1D64" w14:textId="77777777" w:rsidR="0044199E" w:rsidRDefault="00000000">
      <w:pPr>
        <w:numPr>
          <w:ilvl w:val="0"/>
          <w:numId w:val="6"/>
        </w:numPr>
        <w:spacing w:line="205" w:lineRule="atLeast"/>
        <w:ind w:left="375" w:hanging="385"/>
        <w:rPr>
          <w:sz w:val="20"/>
          <w:szCs w:val="20"/>
        </w:rPr>
      </w:pPr>
      <w:r>
        <w:rPr>
          <w:sz w:val="20"/>
          <w:szCs w:val="20"/>
        </w:rPr>
        <w:t>Created documentation standards, enhancing onboarding efficiency for new contributors</w:t>
      </w:r>
    </w:p>
    <w:p w14:paraId="0F16465F" w14:textId="77777777" w:rsidR="0044199E" w:rsidRDefault="00000000">
      <w:pPr>
        <w:numPr>
          <w:ilvl w:val="0"/>
          <w:numId w:val="6"/>
        </w:numPr>
        <w:spacing w:line="205" w:lineRule="atLeast"/>
        <w:ind w:left="375" w:hanging="385"/>
        <w:rPr>
          <w:sz w:val="20"/>
          <w:szCs w:val="20"/>
        </w:rPr>
      </w:pPr>
      <w:r>
        <w:rPr>
          <w:sz w:val="20"/>
          <w:szCs w:val="20"/>
        </w:rPr>
        <w:t>Offered technical support and mentoring, resolving 15+ design and development issues</w:t>
      </w:r>
    </w:p>
    <w:p w14:paraId="64965119" w14:textId="77777777" w:rsidR="0044199E" w:rsidRDefault="00000000">
      <w:pPr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75B21AD3" w14:textId="77777777" w:rsidR="0044199E" w:rsidRDefault="00000000">
      <w:pPr>
        <w:pBdr>
          <w:bottom w:val="single" w:sz="6" w:space="0" w:color="FFFFFF"/>
        </w:pBdr>
        <w:spacing w:line="205" w:lineRule="atLeast"/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>skills</w:t>
      </w:r>
    </w:p>
    <w:p w14:paraId="4CBBFC53" w14:textId="77777777" w:rsidR="0044199E" w:rsidRDefault="00000000">
      <w:pPr>
        <w:pBdr>
          <w:bottom w:val="single" w:sz="6" w:space="0" w:color="FFFFFF"/>
        </w:pBdr>
        <w:tabs>
          <w:tab w:val="left" w:pos="220"/>
        </w:tabs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>Languages: Proficient in English (Fluent) and Arabic (Native)</w:t>
      </w:r>
    </w:p>
    <w:p w14:paraId="62CBD6BD" w14:textId="3F4CDDE2" w:rsidR="0044199E" w:rsidRDefault="00666A93">
      <w:pPr>
        <w:pBdr>
          <w:bottom w:val="single" w:sz="6" w:space="0" w:color="FFFFFF"/>
        </w:pBdr>
        <w:tabs>
          <w:tab w:val="left" w:pos="220"/>
        </w:tabs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>Software</w:t>
      </w:r>
      <w:r w:rsidR="00000000">
        <w:rPr>
          <w:sz w:val="20"/>
          <w:szCs w:val="20"/>
        </w:rPr>
        <w:t xml:space="preserve">: Utilized Microsoft Office, Jira, Active Directory, Virtual Private Networks, VMware, </w:t>
      </w:r>
      <w:r w:rsidR="00E73BD6">
        <w:rPr>
          <w:sz w:val="20"/>
          <w:szCs w:val="20"/>
        </w:rPr>
        <w:t>Wireshark, Nmap</w:t>
      </w:r>
    </w:p>
    <w:p w14:paraId="40FA01A7" w14:textId="77777777" w:rsidR="0044199E" w:rsidRDefault="00000000">
      <w:pPr>
        <w:pBdr>
          <w:bottom w:val="single" w:sz="6" w:space="0" w:color="FFFFFF"/>
        </w:pBdr>
        <w:tabs>
          <w:tab w:val="left" w:pos="220"/>
        </w:tabs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>WordPress, Canva, Figma, Adobe Acrobat, Mailchimp, Zoom, SEO tools, Cloud Storage, Salesforce, Notion</w:t>
      </w:r>
    </w:p>
    <w:p w14:paraId="53699AAD" w14:textId="77777777" w:rsidR="009C16A2" w:rsidRDefault="00000000" w:rsidP="009C16A2">
      <w:pPr>
        <w:pBdr>
          <w:bottom w:val="single" w:sz="6" w:space="0" w:color="FFFFFF"/>
        </w:pBdr>
        <w:tabs>
          <w:tab w:val="left" w:pos="220"/>
        </w:tabs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>Troubleshooting: Expert in hardware and software troubleshooting, with adept documentation skills</w:t>
      </w:r>
    </w:p>
    <w:p w14:paraId="521E3A36" w14:textId="02E90C09" w:rsidR="0044199E" w:rsidRDefault="00000000" w:rsidP="009C16A2">
      <w:pPr>
        <w:pBdr>
          <w:bottom w:val="single" w:sz="6" w:space="0" w:color="FFFFFF"/>
        </w:pBdr>
        <w:tabs>
          <w:tab w:val="left" w:pos="220"/>
        </w:tabs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>Operating Systems: Proficient in Windows, macOS</w:t>
      </w:r>
      <w:r w:rsidR="00666A93">
        <w:rPr>
          <w:sz w:val="20"/>
          <w:szCs w:val="20"/>
        </w:rPr>
        <w:t>,</w:t>
      </w:r>
      <w:r>
        <w:rPr>
          <w:sz w:val="20"/>
          <w:szCs w:val="20"/>
        </w:rPr>
        <w:t xml:space="preserve"> and Linux</w:t>
      </w:r>
    </w:p>
    <w:sectPr w:rsidR="0044199E">
      <w:pgSz w:w="12225" w:h="15810"/>
      <w:pgMar w:top="705" w:right="705" w:bottom="705" w:left="705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1C38E7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83831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9CCF8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BF040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F42A9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1308A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92ACC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37A04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F904F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49CDA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B6243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A0CBA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6285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EE46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9B23C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227A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51CB6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7762A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D567A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3D44A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B259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2F25B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55A75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FBAC3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94C2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0B87C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3A2C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4EED5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2AA17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6DE6F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03C0C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6800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E1C2F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12636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6ACA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D1A96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7D2B2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A64B7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A3EC7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2A855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0366B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DCCD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F844E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650C7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71AF6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A4F828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AC69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346EA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0C658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5D8EB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268A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E6877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A54D1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6A4D7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6778C0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D6AEC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8EE92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6F420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90604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008D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7D61D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BD2B1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1DE5C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634021138">
    <w:abstractNumId w:val="0"/>
  </w:num>
  <w:num w:numId="2" w16cid:durableId="836576497">
    <w:abstractNumId w:val="1"/>
  </w:num>
  <w:num w:numId="3" w16cid:durableId="1815445007">
    <w:abstractNumId w:val="2"/>
  </w:num>
  <w:num w:numId="4" w16cid:durableId="118645645">
    <w:abstractNumId w:val="3"/>
  </w:num>
  <w:num w:numId="5" w16cid:durableId="368652075">
    <w:abstractNumId w:val="4"/>
  </w:num>
  <w:num w:numId="6" w16cid:durableId="329872834">
    <w:abstractNumId w:val="5"/>
  </w:num>
  <w:num w:numId="7" w16cid:durableId="17770155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99E"/>
    <w:rsid w:val="000A4A4E"/>
    <w:rsid w:val="000C0E1E"/>
    <w:rsid w:val="00343B8B"/>
    <w:rsid w:val="0044199E"/>
    <w:rsid w:val="00666A93"/>
    <w:rsid w:val="006B1D40"/>
    <w:rsid w:val="00891A0A"/>
    <w:rsid w:val="009C16A2"/>
    <w:rsid w:val="009E2E3D"/>
    <w:rsid w:val="00D32310"/>
    <w:rsid w:val="00D40416"/>
    <w:rsid w:val="00E343A2"/>
    <w:rsid w:val="00E7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A364B"/>
  <w15:docId w15:val="{880F7892-FF2B-479B-82FD-B1A2A0CB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fw4undefinedtdn">
    <w:name w:val="fs13 fw4 undefined tdn"/>
    <w:basedOn w:val="DefaultParagraphFont"/>
  </w:style>
  <w:style w:type="character" w:customStyle="1" w:styleId="fs13fw4undefined">
    <w:name w:val="fs13 fw4 undefined"/>
    <w:basedOn w:val="DefaultParagraphFont"/>
  </w:style>
  <w:style w:type="character" w:customStyle="1" w:styleId="fs13fw6undefinedtdn">
    <w:name w:val="fs13 fw6 undefined tdn"/>
    <w:basedOn w:val="DefaultParagraphFont"/>
  </w:style>
  <w:style w:type="character" w:customStyle="1" w:styleId="fs13fw6undefined">
    <w:name w:val="fs13 fw6 undefined"/>
    <w:basedOn w:val="DefaultParagraphFont"/>
  </w:style>
  <w:style w:type="character" w:customStyle="1" w:styleId="fs13fw6tacundefinedtdn">
    <w:name w:val="fs13 fw6 tac undefined tdn"/>
    <w:basedOn w:val="DefaultParagraphFont"/>
  </w:style>
  <w:style w:type="character" w:customStyle="1" w:styleId="fs13fw6tacundefined">
    <w:name w:val="fs13 fw6 tac undefined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3fw4fsioverflow-hidden">
    <w:name w:val="fs13 fw4 fsi overflow-hidden"/>
    <w:basedOn w:val="DefaultParagraphFont"/>
  </w:style>
  <w:style w:type="character" w:customStyle="1" w:styleId="fs15fw6text-left">
    <w:name w:val="fs15 fw6 text-left"/>
    <w:basedOn w:val="DefaultParagraphFont"/>
  </w:style>
  <w:style w:type="character" w:customStyle="1" w:styleId="fs15fw6text-leftoverflow-hidden">
    <w:name w:val="fs15 fw6 text-left overflow-hidden"/>
    <w:basedOn w:val="DefaultParagraphFont"/>
  </w:style>
  <w:style w:type="character" w:customStyle="1" w:styleId="fs13fw4fsiundefinedtdn">
    <w:name w:val="fs13 fw4 fsi undefined tdn"/>
    <w:basedOn w:val="DefaultParagraphFont"/>
  </w:style>
  <w:style w:type="character" w:customStyle="1" w:styleId="fs13fw4fsiundefined">
    <w:name w:val="fs13 fw4 fsi undefined"/>
    <w:basedOn w:val="DefaultParagraphFont"/>
  </w:style>
  <w:style w:type="character" w:customStyle="1" w:styleId="fs13fw4tacundefinedtdn">
    <w:name w:val="fs13 fw4 tac undefined tdn"/>
    <w:basedOn w:val="DefaultParagraphFont"/>
  </w:style>
  <w:style w:type="character" w:customStyle="1" w:styleId="fs13fw4tacundefined">
    <w:name w:val="fs13 fw4 tac undefined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bayatii1@gator.uh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436</Words>
  <Characters>2927</Characters>
  <Application>Microsoft Office Word</Application>
  <DocSecurity>0</DocSecurity>
  <Lines>59</Lines>
  <Paragraphs>60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Jessica Coronado</cp:lastModifiedBy>
  <cp:revision>9</cp:revision>
  <dcterms:created xsi:type="dcterms:W3CDTF">2024-12-09T22:22:00Z</dcterms:created>
  <dcterms:modified xsi:type="dcterms:W3CDTF">2025-04-15T14:59:00Z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b955f5f2cb7e2fab46e25b8fc84dd9caf6be1c511492c27612f7f8bb952b1942</vt:lpwstr>
  </property>
</Properties>
</file>